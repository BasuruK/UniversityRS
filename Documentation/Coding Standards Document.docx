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257CA5" w:rsidP="00257CA5">
      <w:pPr>
        <w:pStyle w:val="Heading1"/>
      </w:pPr>
      <w:r>
        <w:t>Coding Standards Document</w:t>
      </w:r>
    </w:p>
    <w:p w:rsidR="00257CA5" w:rsidRDefault="00257CA5" w:rsidP="00257CA5">
      <w:pPr>
        <w:pStyle w:val="Heading2"/>
      </w:pPr>
      <w:r>
        <w:t>Laravel 5.2</w:t>
      </w:r>
    </w:p>
    <w:p w:rsidR="00257CA5" w:rsidRDefault="00257CA5" w:rsidP="00967C61">
      <w:pPr>
        <w:pStyle w:val="Heading3"/>
        <w:pBdr>
          <w:bottom w:val="single" w:sz="4" w:space="1" w:color="auto"/>
        </w:pBdr>
      </w:pPr>
      <w:r>
        <w:t>PHP, JavaScript</w:t>
      </w:r>
    </w:p>
    <w:p w:rsidR="00967C61" w:rsidRPr="00967C61" w:rsidRDefault="00967C61" w:rsidP="00967C61"/>
    <w:p w:rsidR="00967C61" w:rsidRDefault="00257CA5" w:rsidP="00257CA5">
      <w:pPr>
        <w:pBdr>
          <w:bottom w:val="single" w:sz="4" w:space="1" w:color="auto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document contains the coding standards, naming conversions, comments and coding styles regarding the application, University Resource Scheduler.</w:t>
      </w:r>
    </w:p>
    <w:p w:rsidR="002F5531" w:rsidRDefault="002F5531" w:rsidP="00257CA5">
      <w:pPr>
        <w:pBdr>
          <w:bottom w:val="single" w:sz="4" w:space="1" w:color="auto"/>
        </w:pBdr>
        <w:spacing w:line="276" w:lineRule="auto"/>
        <w:jc w:val="both"/>
        <w:rPr>
          <w:sz w:val="24"/>
          <w:szCs w:val="24"/>
        </w:rPr>
      </w:pPr>
    </w:p>
    <w:p w:rsidR="002F5531" w:rsidRDefault="002F5531" w:rsidP="00257CA5">
      <w:pPr>
        <w:pBdr>
          <w:bottom w:val="single" w:sz="4" w:space="1" w:color="auto"/>
        </w:pBd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application use PSR-1 and PSR-2 Standards developed for PHP. Laravel Autoloader use PSR-4</w:t>
      </w:r>
    </w:p>
    <w:p w:rsidR="00257CA5" w:rsidRDefault="00257CA5" w:rsidP="00257CA5">
      <w:pPr>
        <w:rPr>
          <w:sz w:val="24"/>
          <w:szCs w:val="24"/>
        </w:rPr>
      </w:pPr>
    </w:p>
    <w:p w:rsidR="00CF6A2F" w:rsidRPr="00CF6A2F" w:rsidRDefault="00257CA5" w:rsidP="004077D5">
      <w:pPr>
        <w:pStyle w:val="Heading2"/>
      </w:pPr>
      <w:r w:rsidRPr="00CF6A2F">
        <w:rPr>
          <w:u w:val="single"/>
        </w:rPr>
        <w:t>Naming Conversions</w:t>
      </w:r>
      <w:r>
        <w:t>.</w:t>
      </w:r>
    </w:p>
    <w:p w:rsidR="00CF6A2F" w:rsidRPr="00C02777" w:rsidRDefault="00CF6A2F" w:rsidP="00CF6A2F">
      <w:pPr>
        <w:pStyle w:val="Heading2"/>
      </w:pPr>
      <w:r w:rsidRPr="00C02777">
        <w:t>PHP</w:t>
      </w:r>
    </w:p>
    <w:p w:rsidR="00CF6A2F" w:rsidRDefault="00CF6A2F" w:rsidP="00CF6A2F"/>
    <w:p w:rsidR="00CF6A2F" w:rsidRDefault="00CF6A2F" w:rsidP="00CF6A2F">
      <w:pPr>
        <w:pStyle w:val="Heading3"/>
      </w:pPr>
      <w:r>
        <w:t>Classes</w:t>
      </w:r>
    </w:p>
    <w:p w:rsidR="00CF6A2F" w:rsidRDefault="00CF6A2F" w:rsidP="00CF6A2F"/>
    <w:p w:rsidR="00CF6A2F" w:rsidRDefault="00CF6A2F" w:rsidP="00C02777">
      <w:pPr>
        <w:spacing w:line="276" w:lineRule="auto"/>
        <w:jc w:val="both"/>
      </w:pPr>
      <w:r>
        <w:t xml:space="preserve">Class names </w:t>
      </w:r>
      <w:r w:rsidR="002F5531">
        <w:t>must</w:t>
      </w:r>
      <w:r>
        <w:t xml:space="preserve"> always start with capital letters and each new word should start with capitol letter in the class name.</w:t>
      </w:r>
      <w:r w:rsidR="002F5531">
        <w:t xml:space="preserve"> All class names must follow </w:t>
      </w:r>
      <w:proofErr w:type="spellStart"/>
      <w:r w:rsidR="002F5531">
        <w:t>Studly</w:t>
      </w:r>
      <w:proofErr w:type="spellEnd"/>
      <w:r w:rsidR="002F5531">
        <w:t xml:space="preserve"> Caps.</w:t>
      </w:r>
    </w:p>
    <w:p w:rsidR="00CF6A2F" w:rsidRDefault="00CF6A2F" w:rsidP="00CF6A2F"/>
    <w:p w:rsidR="00CF6A2F" w:rsidRPr="00CF6A2F" w:rsidRDefault="00CF6A2F" w:rsidP="00CF6A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</w:pPr>
      <w:r w:rsidRPr="00CF6A2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bidi="si-LK"/>
        </w:rPr>
        <w:t xml:space="preserve">class </w:t>
      </w:r>
      <w:proofErr w:type="spellStart"/>
      <w:r w:rsidRPr="00CF6A2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Ad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ministratorOptionsController</w:t>
      </w:r>
      <w:proofErr w:type="spellEnd"/>
      <w:r w:rsidRPr="00CF6A2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 xml:space="preserve"> </w:t>
      </w:r>
      <w:r w:rsidRPr="00CF6A2F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bidi="si-LK"/>
        </w:rPr>
        <w:t xml:space="preserve">extends </w:t>
      </w:r>
      <w:r w:rsidRPr="00CF6A2F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Controller</w:t>
      </w:r>
    </w:p>
    <w:p w:rsidR="00CF6A2F" w:rsidRDefault="00CF6A2F" w:rsidP="00CF6A2F"/>
    <w:p w:rsidR="00CF6A2F" w:rsidRDefault="00CF6A2F" w:rsidP="00CF6A2F">
      <w:pPr>
        <w:pStyle w:val="Heading3"/>
      </w:pPr>
      <w:r>
        <w:t>Methods</w:t>
      </w:r>
    </w:p>
    <w:p w:rsidR="00CF6A2F" w:rsidRDefault="00CF6A2F" w:rsidP="00CF6A2F"/>
    <w:p w:rsidR="00CF6A2F" w:rsidRDefault="004077D5" w:rsidP="00C02777">
      <w:pPr>
        <w:spacing w:line="276" w:lineRule="auto"/>
        <w:jc w:val="both"/>
      </w:pPr>
      <w:r>
        <w:t xml:space="preserve">Method names </w:t>
      </w:r>
      <w:r w:rsidR="002F5531">
        <w:t>must</w:t>
      </w:r>
      <w:r>
        <w:t xml:space="preserve"> start with a </w:t>
      </w:r>
      <w:r w:rsidR="009D2B97">
        <w:t>lowercase</w:t>
      </w:r>
      <w:r>
        <w:t xml:space="preserve"> letter and each new word proceeding must begin with a capital letter with no spaces. Method should contain a clear idea about the functions’ purpose.</w:t>
      </w:r>
    </w:p>
    <w:p w:rsidR="004077D5" w:rsidRDefault="004077D5" w:rsidP="00CF6A2F"/>
    <w:p w:rsidR="004077D5" w:rsidRDefault="004077D5" w:rsidP="00407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</w:pPr>
      <w:r w:rsidRPr="004077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bidi="si-LK"/>
        </w:rPr>
        <w:t xml:space="preserve">public function </w:t>
      </w:r>
      <w:proofErr w:type="spellStart"/>
      <w:r w:rsidR="009D2B97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m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asterReset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(</w:t>
      </w:r>
      <w:r w:rsidRPr="004077D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)</w:t>
      </w:r>
      <w:r w:rsidRPr="004077D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br/>
        <w:t>{</w:t>
      </w:r>
    </w:p>
    <w:p w:rsidR="004077D5" w:rsidRDefault="004077D5" w:rsidP="00407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ab/>
        <w:t>//Your Code</w:t>
      </w:r>
    </w:p>
    <w:p w:rsidR="004077D5" w:rsidRPr="004077D5" w:rsidRDefault="004077D5" w:rsidP="00407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}</w:t>
      </w:r>
    </w:p>
    <w:p w:rsidR="004077D5" w:rsidRDefault="004077D5" w:rsidP="00CF6A2F"/>
    <w:p w:rsidR="004077D5" w:rsidRDefault="004077D5" w:rsidP="004077D5">
      <w:pPr>
        <w:pStyle w:val="Heading3"/>
      </w:pPr>
      <w:r>
        <w:t>Variables</w:t>
      </w:r>
    </w:p>
    <w:p w:rsidR="004077D5" w:rsidRDefault="004077D5" w:rsidP="004077D5"/>
    <w:p w:rsidR="004077D5" w:rsidRDefault="000966AB" w:rsidP="00C02777">
      <w:pPr>
        <w:spacing w:line="276" w:lineRule="auto"/>
        <w:jc w:val="both"/>
      </w:pPr>
      <w:r>
        <w:t>Variable names should follow camel case format defined by PSR1. The first letter should be simple while every other new word preceding after that must be a capitol letter without spaces.</w:t>
      </w:r>
    </w:p>
    <w:p w:rsidR="004077D5" w:rsidRDefault="004077D5" w:rsidP="004077D5"/>
    <w:p w:rsidR="004077D5" w:rsidRDefault="004077D5" w:rsidP="00407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</w:pPr>
      <w:r w:rsidRPr="004077D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  <w:t>$</w:t>
      </w:r>
      <w:proofErr w:type="spellStart"/>
      <w:r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  <w:t>variableName</w:t>
      </w:r>
      <w:proofErr w:type="spellEnd"/>
      <w:r w:rsidRPr="004077D5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  <w:t xml:space="preserve"> </w:t>
      </w:r>
    </w:p>
    <w:p w:rsidR="00C02777" w:rsidRDefault="00C02777" w:rsidP="00407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</w:pPr>
    </w:p>
    <w:p w:rsidR="00C02777" w:rsidRDefault="00C02777" w:rsidP="00407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</w:pPr>
    </w:p>
    <w:p w:rsidR="00C02777" w:rsidRDefault="00C02777" w:rsidP="00C02777">
      <w:pPr>
        <w:pStyle w:val="Heading3"/>
      </w:pPr>
      <w:r>
        <w:t>Controllers &amp; Models</w:t>
      </w:r>
    </w:p>
    <w:p w:rsidR="00C02777" w:rsidRDefault="00C02777" w:rsidP="00C02777"/>
    <w:p w:rsidR="00C02777" w:rsidRDefault="00C02777" w:rsidP="00C02777">
      <w:pPr>
        <w:spacing w:line="276" w:lineRule="auto"/>
        <w:jc w:val="both"/>
      </w:pPr>
      <w:r>
        <w:t xml:space="preserve">Controllers </w:t>
      </w:r>
      <w:r w:rsidR="007E47D3">
        <w:t>must</w:t>
      </w:r>
      <w:r>
        <w:t xml:space="preserve"> always start with a capitol letter and each new word proceeding </w:t>
      </w:r>
      <w:r w:rsidR="007E47D3">
        <w:t>must</w:t>
      </w:r>
      <w:r>
        <w:t xml:space="preserve"> start with a capitol letter.</w:t>
      </w:r>
    </w:p>
    <w:p w:rsidR="00C02777" w:rsidRPr="00C02777" w:rsidRDefault="00C02777" w:rsidP="00C02777">
      <w:pPr>
        <w:spacing w:line="276" w:lineRule="auto"/>
        <w:jc w:val="both"/>
      </w:pPr>
      <w:r>
        <w:lastRenderedPageBreak/>
        <w:t xml:space="preserve">Models must always start with a capitol letter. And each new word preceding should start with a capitol letter. </w:t>
      </w:r>
    </w:p>
    <w:p w:rsidR="00C02777" w:rsidRPr="00C02777" w:rsidRDefault="00C02777" w:rsidP="00C02777"/>
    <w:p w:rsidR="00C02777" w:rsidRDefault="00C02777" w:rsidP="00407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</w:pPr>
    </w:p>
    <w:p w:rsidR="004077D5" w:rsidRDefault="004077D5" w:rsidP="00407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</w:pPr>
    </w:p>
    <w:p w:rsidR="004077D5" w:rsidRPr="00C02777" w:rsidRDefault="004077D5" w:rsidP="004077D5">
      <w:pPr>
        <w:pStyle w:val="Heading2"/>
      </w:pPr>
      <w:r w:rsidRPr="00C02777">
        <w:t>JavaScript</w:t>
      </w:r>
      <w:bookmarkStart w:id="0" w:name="_GoBack"/>
      <w:bookmarkEnd w:id="0"/>
    </w:p>
    <w:p w:rsidR="004077D5" w:rsidRDefault="004077D5" w:rsidP="004077D5"/>
    <w:p w:rsidR="004077D5" w:rsidRDefault="004077D5" w:rsidP="004077D5">
      <w:pPr>
        <w:pStyle w:val="Heading3"/>
      </w:pPr>
      <w:r>
        <w:t>Methods</w:t>
      </w:r>
    </w:p>
    <w:p w:rsidR="004077D5" w:rsidRDefault="004077D5" w:rsidP="004077D5"/>
    <w:p w:rsidR="004077D5" w:rsidRDefault="004077D5" w:rsidP="00C02777">
      <w:pPr>
        <w:spacing w:line="276" w:lineRule="auto"/>
        <w:jc w:val="both"/>
      </w:pPr>
      <w:r>
        <w:t>Methods should always start with a capitol letter and each new word in the method should start with a capitol letter.</w:t>
      </w:r>
    </w:p>
    <w:p w:rsidR="004077D5" w:rsidRDefault="004077D5" w:rsidP="004077D5"/>
    <w:p w:rsidR="004077D5" w:rsidRDefault="004077D5" w:rsidP="00407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</w:pPr>
      <w:r w:rsidRPr="004077D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si-LK"/>
        </w:rPr>
        <w:t xml:space="preserve">function </w:t>
      </w:r>
      <w:proofErr w:type="spellStart"/>
      <w:r w:rsidRPr="004077D5"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  <w:t>MasterReset</w:t>
      </w:r>
      <w:proofErr w:type="spellEnd"/>
      <w:r w:rsidRPr="004077D5"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  <w:t>()</w:t>
      </w:r>
      <w:r w:rsidRPr="004077D5"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  <w:br/>
        <w:t>{</w:t>
      </w:r>
    </w:p>
    <w:p w:rsidR="004077D5" w:rsidRDefault="004077D5" w:rsidP="00407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  <w:tab/>
        <w:t>//Your Code</w:t>
      </w:r>
    </w:p>
    <w:p w:rsidR="004077D5" w:rsidRDefault="004077D5" w:rsidP="00407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  <w:t>}</w:t>
      </w:r>
    </w:p>
    <w:p w:rsidR="001C0F5B" w:rsidRPr="004077D5" w:rsidRDefault="001C0F5B" w:rsidP="00407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</w:pPr>
    </w:p>
    <w:p w:rsidR="004077D5" w:rsidRDefault="004077D5" w:rsidP="004077D5">
      <w:pPr>
        <w:pStyle w:val="Heading3"/>
      </w:pPr>
      <w:r>
        <w:t>Variables</w:t>
      </w:r>
    </w:p>
    <w:p w:rsidR="004077D5" w:rsidRDefault="004077D5" w:rsidP="00C02777">
      <w:pPr>
        <w:spacing w:line="276" w:lineRule="auto"/>
      </w:pPr>
    </w:p>
    <w:p w:rsidR="004077D5" w:rsidRDefault="004077D5" w:rsidP="00C02777">
      <w:pPr>
        <w:spacing w:line="276" w:lineRule="auto"/>
        <w:jc w:val="both"/>
      </w:pPr>
      <w:r>
        <w:t>Variable names should start with a lower case letter while each new word preceding must start with a capitol letter. Variable names should correspond to the value it must hold.</w:t>
      </w:r>
    </w:p>
    <w:p w:rsidR="004077D5" w:rsidRDefault="004077D5" w:rsidP="004077D5"/>
    <w:p w:rsidR="004077D5" w:rsidRDefault="004077D5" w:rsidP="00407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  <w:lang w:bidi="si-LK"/>
        </w:rPr>
      </w:pPr>
      <w:proofErr w:type="spellStart"/>
      <w:r w:rsidRPr="004077D5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  <w:lang w:bidi="si-LK"/>
        </w:rPr>
        <w:t>timeSlotFromDatabase</w:t>
      </w:r>
      <w:proofErr w:type="spellEnd"/>
    </w:p>
    <w:p w:rsidR="004077D5" w:rsidRDefault="004077D5" w:rsidP="00407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  <w:lang w:bidi="si-LK"/>
        </w:rPr>
      </w:pPr>
    </w:p>
    <w:p w:rsidR="004077D5" w:rsidRPr="004077D5" w:rsidRDefault="004077D5" w:rsidP="00407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E4FF"/>
          <w:lang w:bidi="si-LK"/>
        </w:rPr>
      </w:pPr>
    </w:p>
    <w:p w:rsidR="004077D5" w:rsidRDefault="00967C61" w:rsidP="00C02777">
      <w:pPr>
        <w:spacing w:line="276" w:lineRule="auto"/>
        <w:jc w:val="both"/>
      </w:pPr>
      <w:r>
        <w:t>Object variable (prototypes)</w:t>
      </w:r>
      <w:r w:rsidR="004077D5">
        <w:t xml:space="preserve"> names should start with Capitol letter and </w:t>
      </w:r>
      <w:r>
        <w:t>each new word proceeding must start with a capitol letter.</w:t>
      </w:r>
    </w:p>
    <w:p w:rsidR="00967C61" w:rsidRDefault="00967C61" w:rsidP="004077D5"/>
    <w:p w:rsidR="00967C61" w:rsidRDefault="00967C61" w:rsidP="0096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si-LK"/>
        </w:rPr>
      </w:pPr>
      <w:proofErr w:type="spellStart"/>
      <w:r w:rsidRPr="00967C6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si-LK"/>
        </w:rPr>
        <w:t>LecturerTimeData</w:t>
      </w:r>
      <w:proofErr w:type="spellEnd"/>
    </w:p>
    <w:p w:rsidR="00967C61" w:rsidRDefault="00967C61" w:rsidP="0096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bidi="si-LK"/>
        </w:rPr>
      </w:pPr>
    </w:p>
    <w:p w:rsidR="00967C61" w:rsidRPr="00967C61" w:rsidRDefault="00967C61" w:rsidP="0096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</w:pPr>
      <w:r>
        <w:t xml:space="preserve"> </w:t>
      </w:r>
    </w:p>
    <w:p w:rsidR="00967C61" w:rsidRPr="00CF6A2F" w:rsidRDefault="00967C61" w:rsidP="00967C61">
      <w:pPr>
        <w:pStyle w:val="Heading2"/>
      </w:pPr>
      <w:r>
        <w:rPr>
          <w:u w:val="single"/>
        </w:rPr>
        <w:t>Comments</w:t>
      </w:r>
      <w:r>
        <w:t>.</w:t>
      </w:r>
    </w:p>
    <w:p w:rsidR="00967C61" w:rsidRDefault="00967C61" w:rsidP="004077D5"/>
    <w:p w:rsidR="00967C61" w:rsidRDefault="00967C61" w:rsidP="00C02777">
      <w:pPr>
        <w:spacing w:line="276" w:lineRule="auto"/>
        <w:jc w:val="both"/>
      </w:pPr>
      <w:r>
        <w:t>Both PHP and JavaScript methods should contain block comments. Comments inside methods should be single line comments. Block level comments should be generated using PHP unit. With a description and the input and output parameters.</w:t>
      </w:r>
    </w:p>
    <w:p w:rsidR="00967C61" w:rsidRDefault="00967C61" w:rsidP="004077D5"/>
    <w:p w:rsidR="00967C61" w:rsidRDefault="00967C61" w:rsidP="0096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</w:pPr>
      <w:r w:rsidRPr="00967C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bidi="si-LK"/>
        </w:rPr>
        <w:t>/**</w:t>
      </w:r>
      <w:r w:rsidRPr="00967C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bidi="si-LK"/>
        </w:rPr>
        <w:br/>
        <w:t xml:space="preserve"> * Deletes Deadlines</w:t>
      </w:r>
      <w:r w:rsidRPr="00967C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bidi="si-LK"/>
        </w:rPr>
        <w:br/>
        <w:t xml:space="preserve"> * </w:t>
      </w:r>
      <w:r w:rsidRPr="00967C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bidi="si-LK"/>
        </w:rPr>
        <w:br/>
        <w:t xml:space="preserve"> * </w:t>
      </w:r>
      <w:r w:rsidRPr="00967C61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shd w:val="clear" w:color="auto" w:fill="F7FAFF"/>
          <w:lang w:bidi="si-LK"/>
        </w:rPr>
        <w:t>@</w:t>
      </w:r>
      <w:proofErr w:type="spellStart"/>
      <w:r w:rsidRPr="00967C61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shd w:val="clear" w:color="auto" w:fill="F7FAFF"/>
          <w:lang w:bidi="si-LK"/>
        </w:rPr>
        <w:t>param</w:t>
      </w:r>
      <w:proofErr w:type="spellEnd"/>
      <w:r w:rsidRPr="00967C61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shd w:val="clear" w:color="auto" w:fill="F7FAFF"/>
          <w:lang w:bidi="si-LK"/>
        </w:rPr>
        <w:t xml:space="preserve"> </w:t>
      </w:r>
      <w:r w:rsidRPr="00967C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bidi="si-LK"/>
        </w:rPr>
        <w:t>Deadline $id</w:t>
      </w:r>
      <w:r w:rsidRPr="00967C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bidi="si-LK"/>
        </w:rPr>
        <w:br/>
        <w:t xml:space="preserve"> * </w:t>
      </w:r>
      <w:r w:rsidRPr="00967C61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shd w:val="clear" w:color="auto" w:fill="F7FAFF"/>
          <w:lang w:bidi="si-LK"/>
        </w:rPr>
        <w:t xml:space="preserve">@return </w:t>
      </w:r>
      <w:r w:rsidRPr="00967C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bidi="si-LK"/>
        </w:rPr>
        <w:t>\Illuminate\Http\</w:t>
      </w:r>
      <w:proofErr w:type="spellStart"/>
      <w:r w:rsidRPr="00967C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bidi="si-LK"/>
        </w:rPr>
        <w:t>RedirectResponse</w:t>
      </w:r>
      <w:proofErr w:type="spellEnd"/>
      <w:r w:rsidRPr="00967C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bidi="si-LK"/>
        </w:rPr>
        <w:br/>
        <w:t xml:space="preserve"> * </w:t>
      </w:r>
      <w:r w:rsidRPr="00967C61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  <w:shd w:val="clear" w:color="auto" w:fill="F7FAFF"/>
          <w:lang w:bidi="si-LK"/>
        </w:rPr>
        <w:t xml:space="preserve">@throws </w:t>
      </w:r>
      <w:r w:rsidRPr="00967C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bidi="si-LK"/>
        </w:rPr>
        <w:t>\Exception</w:t>
      </w:r>
      <w:r w:rsidRPr="00967C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bidi="si-LK"/>
        </w:rPr>
        <w:br/>
        <w:t xml:space="preserve"> */</w:t>
      </w:r>
      <w:r w:rsidRPr="00967C61"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bidi="si-LK"/>
        </w:rPr>
        <w:br/>
      </w:r>
      <w:r w:rsidRPr="00967C6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bidi="si-LK"/>
        </w:rPr>
        <w:t xml:space="preserve">public function </w:t>
      </w:r>
      <w:proofErr w:type="spellStart"/>
      <w:r w:rsidR="007D63A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D</w:t>
      </w:r>
      <w:r w:rsidRPr="00967C6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eadlineDelete</w:t>
      </w:r>
      <w:proofErr w:type="spellEnd"/>
      <w:r w:rsidRPr="00967C6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 xml:space="preserve">(Deadline </w:t>
      </w:r>
      <w:r w:rsidRPr="00967C6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  <w:t>$id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br/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br/>
      </w:r>
      <w:r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  <w:t xml:space="preserve"> </w:t>
      </w:r>
      <w:r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  <w:tab/>
        <w:t>//Your code</w:t>
      </w:r>
      <w:r w:rsidRPr="00967C6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br/>
        <w:t>}</w:t>
      </w:r>
    </w:p>
    <w:p w:rsidR="00C02777" w:rsidRDefault="00C02777" w:rsidP="0096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</w:pPr>
    </w:p>
    <w:p w:rsidR="002F5531" w:rsidRDefault="002F5531" w:rsidP="0096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</w:pPr>
    </w:p>
    <w:p w:rsidR="002F5531" w:rsidRDefault="002F5531" w:rsidP="0096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</w:pPr>
    </w:p>
    <w:p w:rsidR="00C02777" w:rsidRDefault="00C02777" w:rsidP="00967C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</w:pPr>
    </w:p>
    <w:p w:rsidR="00C02777" w:rsidRPr="00967C61" w:rsidRDefault="00C02777" w:rsidP="00C02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</w:pPr>
      <w:r>
        <w:lastRenderedPageBreak/>
        <w:t>JavaScript comments should also be block comments with an explanation on what the method should do.</w:t>
      </w:r>
    </w:p>
    <w:p w:rsidR="00967C61" w:rsidRDefault="00967C61" w:rsidP="004077D5"/>
    <w:p w:rsidR="00C02777" w:rsidRDefault="00C02777" w:rsidP="00C02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</w:pPr>
      <w:r w:rsidRPr="00C0277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si-LK"/>
        </w:rPr>
        <w:t>/**</w:t>
      </w:r>
      <w:r w:rsidRPr="00C0277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si-LK"/>
        </w:rPr>
        <w:br/>
        <w:t xml:space="preserve"> * Create XML header for Excel File</w:t>
      </w:r>
      <w:r w:rsidRPr="00C0277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si-LK"/>
        </w:rPr>
        <w:br/>
        <w:t xml:space="preserve"> * Exports the timetable in excel format</w:t>
      </w:r>
      <w:r w:rsidRPr="00C0277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si-LK"/>
        </w:rPr>
        <w:br/>
        <w:t xml:space="preserve"> */</w:t>
      </w:r>
      <w:r w:rsidRPr="00C02777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bidi="si-LK"/>
        </w:rPr>
        <w:br/>
      </w:r>
      <w:r w:rsidRPr="00C0277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bidi="si-LK"/>
        </w:rPr>
        <w:t xml:space="preserve">function </w:t>
      </w:r>
      <w:proofErr w:type="spellStart"/>
      <w:r w:rsidR="000966AB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si-LK"/>
        </w:rPr>
        <w:t>E</w:t>
      </w:r>
      <w:r w:rsidRPr="00C027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bidi="si-LK"/>
        </w:rPr>
        <w:t>xportXLS</w:t>
      </w:r>
      <w:proofErr w:type="spellEnd"/>
      <w:r w:rsidRPr="00C02777"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  <w:t xml:space="preserve">() </w:t>
      </w:r>
    </w:p>
    <w:p w:rsidR="00C02777" w:rsidRDefault="00C02777" w:rsidP="00C02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</w:pPr>
      <w:r w:rsidRPr="00C02777"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  <w:t>{</w:t>
      </w:r>
    </w:p>
    <w:p w:rsidR="00C02777" w:rsidRPr="00C02777" w:rsidRDefault="00C02777" w:rsidP="00C02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  <w:tab/>
        <w:t>//Your Code</w:t>
      </w:r>
    </w:p>
    <w:p w:rsidR="00C02777" w:rsidRDefault="00C02777" w:rsidP="004077D5">
      <w:r>
        <w:t>}</w:t>
      </w:r>
    </w:p>
    <w:p w:rsidR="00C02777" w:rsidRDefault="00C02777" w:rsidP="004077D5"/>
    <w:p w:rsidR="00A101EA" w:rsidRDefault="00A101EA" w:rsidP="004077D5">
      <w:r>
        <w:t>Single line comments should be used when or if a part of the code need further explaining. Should use the ‘//’ for both JavaScript and PHP</w:t>
      </w:r>
    </w:p>
    <w:p w:rsidR="00A101EA" w:rsidRDefault="00A101EA" w:rsidP="004077D5"/>
    <w:p w:rsidR="00A101EA" w:rsidRDefault="00A101EA" w:rsidP="00A10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  <w:t>//Your Code</w:t>
      </w:r>
    </w:p>
    <w:p w:rsidR="00A101EA" w:rsidRDefault="00A101EA" w:rsidP="00A10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</w:pPr>
    </w:p>
    <w:p w:rsidR="00A101EA" w:rsidRPr="00C02777" w:rsidRDefault="00A101EA" w:rsidP="00A10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</w:pPr>
    </w:p>
    <w:p w:rsidR="00A101EA" w:rsidRDefault="00A101EA" w:rsidP="004077D5"/>
    <w:p w:rsidR="00C02777" w:rsidRDefault="00C02777" w:rsidP="00C02777">
      <w:pPr>
        <w:pStyle w:val="Heading2"/>
        <w:rPr>
          <w:u w:val="single"/>
        </w:rPr>
      </w:pPr>
      <w:r>
        <w:rPr>
          <w:u w:val="single"/>
        </w:rPr>
        <w:t>Indentation and Layout</w:t>
      </w:r>
    </w:p>
    <w:p w:rsidR="00C02777" w:rsidRDefault="00C02777" w:rsidP="00C02777"/>
    <w:p w:rsidR="00C02777" w:rsidRDefault="00DD72D4" w:rsidP="00DD72D4">
      <w:pPr>
        <w:spacing w:line="276" w:lineRule="auto"/>
        <w:jc w:val="both"/>
      </w:pPr>
      <w:r>
        <w:t>Indentation must be performed using a TAB character. Spaces are not allowed. These standards apply for both PHP and JavaScript.</w:t>
      </w:r>
    </w:p>
    <w:p w:rsidR="00DD72D4" w:rsidRDefault="00DD72D4" w:rsidP="00DD72D4">
      <w:pPr>
        <w:spacing w:line="276" w:lineRule="auto"/>
        <w:jc w:val="both"/>
      </w:pPr>
    </w:p>
    <w:p w:rsidR="00DD72D4" w:rsidRDefault="00DD72D4" w:rsidP="002F5531">
      <w:pPr>
        <w:pStyle w:val="Heading3"/>
      </w:pPr>
      <w:r>
        <w:t>Conditions and loops.</w:t>
      </w:r>
    </w:p>
    <w:p w:rsidR="00DD72D4" w:rsidRDefault="00DD72D4" w:rsidP="00DD72D4"/>
    <w:p w:rsidR="00DD72D4" w:rsidRDefault="00DD72D4" w:rsidP="00DD72D4">
      <w:r>
        <w:t xml:space="preserve">If conditions and loops must use the </w:t>
      </w:r>
      <w:hyperlink r:id="rId9" w:anchor="Allman_style" w:history="1">
        <w:r w:rsidRPr="00DD72D4">
          <w:rPr>
            <w:rFonts w:ascii="Arial" w:hAnsi="Arial" w:cs="Arial"/>
            <w:color w:val="0B0080"/>
            <w:sz w:val="21"/>
            <w:szCs w:val="21"/>
            <w:u w:val="single"/>
            <w:shd w:val="clear" w:color="auto" w:fill="F9F9F9"/>
          </w:rPr>
          <w:t>Allman</w:t>
        </w:r>
      </w:hyperlink>
      <w:r>
        <w:t xml:space="preserve"> layout style.</w:t>
      </w:r>
    </w:p>
    <w:p w:rsidR="00DD72D4" w:rsidRDefault="00DD72D4" w:rsidP="00DD72D4"/>
    <w:p w:rsidR="00DD72D4" w:rsidRPr="00DD72D4" w:rsidRDefault="00DD72D4" w:rsidP="00DD72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</w:pPr>
      <w:r w:rsidRPr="00DD72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bidi="si-LK"/>
        </w:rPr>
        <w:t>if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(</w:t>
      </w:r>
      <w:r w:rsidRPr="00DD72D4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  <w:t>$</w:t>
      </w:r>
      <w:r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  <w:t>condition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)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br/>
        <w:t>{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ab/>
        <w:t>//Your Code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br/>
        <w:t>}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br/>
      </w:r>
      <w:r w:rsidRPr="00DD72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bidi="si-LK"/>
        </w:rPr>
        <w:t>else</w:t>
      </w:r>
      <w:r w:rsidRPr="00DD72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bidi="si-LK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{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br/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  <w:shd w:val="clear" w:color="auto" w:fill="F7FAFF"/>
          <w:lang w:bidi="si-LK"/>
        </w:rPr>
        <w:t>// Your Code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br/>
        <w:t>}</w:t>
      </w:r>
    </w:p>
    <w:p w:rsidR="00DD72D4" w:rsidRDefault="00DD72D4" w:rsidP="00DD72D4"/>
    <w:p w:rsidR="001C0F5B" w:rsidRDefault="001C0F5B" w:rsidP="00DD72D4"/>
    <w:p w:rsidR="000966AB" w:rsidRPr="00DD72D4" w:rsidRDefault="000966AB" w:rsidP="000966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bidi="si-LK"/>
        </w:rPr>
        <w:t>for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()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br/>
        <w:t>{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ab/>
        <w:t>//Your Code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br/>
        <w:t>}</w:t>
      </w:r>
    </w:p>
    <w:p w:rsidR="000966AB" w:rsidRDefault="000966AB" w:rsidP="00DD72D4"/>
    <w:p w:rsidR="00DD72D4" w:rsidRDefault="00DD72D4" w:rsidP="00DD72D4">
      <w:pPr>
        <w:pStyle w:val="Heading3"/>
      </w:pPr>
      <w:r>
        <w:t>Assignment</w:t>
      </w:r>
    </w:p>
    <w:p w:rsidR="00DD72D4" w:rsidRDefault="00DD72D4" w:rsidP="00DD72D4"/>
    <w:p w:rsidR="00DD72D4" w:rsidRDefault="00DD72D4" w:rsidP="00DD72D4">
      <w:r>
        <w:t>When assigning values, the following assigning style should be used to make it easier to identify and easily read.</w:t>
      </w:r>
    </w:p>
    <w:p w:rsidR="00DD72D4" w:rsidRDefault="00DD72D4" w:rsidP="00DD72D4"/>
    <w:p w:rsidR="002F5531" w:rsidRPr="001C0F5B" w:rsidRDefault="00DD72D4" w:rsidP="001C0F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</w:pPr>
      <w:r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  <w:t>$object</w:t>
      </w:r>
      <w:r w:rsidRPr="00DD72D4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  <w:t xml:space="preserve">           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 xml:space="preserve">= </w:t>
      </w:r>
      <w:r w:rsidRPr="00DD72D4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bidi="si-LK"/>
        </w:rPr>
        <w:t xml:space="preserve">new </w:t>
      </w: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Object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();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br/>
      </w:r>
      <w:r w:rsidRPr="00DD72D4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  <w:t>$</w:t>
      </w:r>
      <w:r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  <w:t>object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-&gt;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  <w:lang w:bidi="si-LK"/>
        </w:rPr>
        <w:t>value1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  <w:lang w:bidi="si-LK"/>
        </w:rPr>
        <w:tab/>
      </w:r>
      <w:r w:rsidRPr="00DD72D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  <w:lang w:bidi="si-LK"/>
        </w:rPr>
        <w:t xml:space="preserve"> 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 xml:space="preserve">= </w:t>
      </w:r>
      <w:r w:rsidRPr="00DD72D4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  <w:t>$request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[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bidi="si-LK"/>
        </w:rPr>
        <w:t>'value1</w:t>
      </w:r>
      <w:r w:rsidRPr="00DD72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bidi="si-LK"/>
        </w:rPr>
        <w:t>'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];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br/>
      </w:r>
      <w:r w:rsidRPr="00DD72D4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  <w:t>$deadline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-&gt;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  <w:lang w:bidi="si-LK"/>
        </w:rPr>
        <w:t xml:space="preserve">value2 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 xml:space="preserve">= </w:t>
      </w:r>
      <w:r w:rsidRPr="00DD72D4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  <w:t>$request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[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bidi="si-LK"/>
        </w:rPr>
        <w:t>'value2</w:t>
      </w:r>
      <w:r w:rsidRPr="00DD72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bidi="si-LK"/>
        </w:rPr>
        <w:t>'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];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br/>
      </w:r>
      <w:r w:rsidRPr="00DD72D4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  <w:t>$deadline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-&gt;</w:t>
      </w:r>
      <w:r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  <w:lang w:bidi="si-LK"/>
        </w:rPr>
        <w:t>value3</w:t>
      </w:r>
      <w:r w:rsidRPr="00DD72D4">
        <w:rPr>
          <w:rFonts w:ascii="Courier New" w:eastAsia="Times New Roman" w:hAnsi="Courier New" w:cs="Courier New"/>
          <w:b/>
          <w:bCs/>
          <w:color w:val="660E7A"/>
          <w:sz w:val="18"/>
          <w:szCs w:val="18"/>
          <w:shd w:val="clear" w:color="auto" w:fill="F7FAFF"/>
          <w:lang w:bidi="si-LK"/>
        </w:rPr>
        <w:t xml:space="preserve"> 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 xml:space="preserve">= </w:t>
      </w:r>
      <w:r w:rsidRPr="00DD72D4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  <w:t>$request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[</w:t>
      </w:r>
      <w:r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bidi="si-LK"/>
        </w:rPr>
        <w:t>'value3</w:t>
      </w:r>
      <w:r w:rsidRPr="00DD72D4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F7FAFF"/>
          <w:lang w:bidi="si-LK"/>
        </w:rPr>
        <w:t>'</w:t>
      </w:r>
      <w:r w:rsidRPr="00DD72D4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];</w:t>
      </w:r>
    </w:p>
    <w:p w:rsidR="002F5531" w:rsidRDefault="002F5531" w:rsidP="00DD72D4"/>
    <w:p w:rsidR="002F5531" w:rsidRDefault="002F5531" w:rsidP="00DD72D4"/>
    <w:p w:rsidR="002F5531" w:rsidRDefault="002F5531" w:rsidP="002F5531">
      <w:pPr>
        <w:pStyle w:val="Heading3"/>
      </w:pPr>
      <w:r>
        <w:lastRenderedPageBreak/>
        <w:t>Dependency Injection and Variable passing in methods.</w:t>
      </w:r>
    </w:p>
    <w:p w:rsidR="002F5531" w:rsidRPr="00DD72D4" w:rsidRDefault="002F5531" w:rsidP="002F5531">
      <w:pPr>
        <w:pStyle w:val="Heading3"/>
      </w:pPr>
      <w:r>
        <w:t xml:space="preserve"> </w:t>
      </w:r>
    </w:p>
    <w:p w:rsidR="00DD72D4" w:rsidRDefault="002F5531" w:rsidP="00DD72D4">
      <w:pPr>
        <w:spacing w:line="276" w:lineRule="auto"/>
        <w:jc w:val="both"/>
      </w:pPr>
      <w:r>
        <w:t>Values passed into methods must not contain a space between variables. Each variable should be separated with a comma.</w:t>
      </w:r>
    </w:p>
    <w:p w:rsidR="002F5531" w:rsidRDefault="002F5531" w:rsidP="00DD72D4">
      <w:pPr>
        <w:spacing w:line="276" w:lineRule="auto"/>
        <w:jc w:val="both"/>
      </w:pPr>
    </w:p>
    <w:p w:rsidR="002F5531" w:rsidRDefault="002F5531" w:rsidP="002F5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</w:pPr>
      <w:r w:rsidRPr="002F5531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F7FAFF"/>
          <w:lang w:bidi="si-LK"/>
        </w:rPr>
        <w:t xml:space="preserve">public function </w:t>
      </w:r>
      <w:proofErr w:type="spellStart"/>
      <w:r w:rsidR="007D63AA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e</w:t>
      </w:r>
      <w:r w:rsidRPr="002F553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ditUserUpdate</w:t>
      </w:r>
      <w:proofErr w:type="spellEnd"/>
      <w:r w:rsidRPr="002F553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 xml:space="preserve">(Request </w:t>
      </w:r>
      <w:r w:rsidRPr="002F553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  <w:t>$</w:t>
      </w:r>
      <w:proofErr w:type="spellStart"/>
      <w:r w:rsidRPr="002F553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  <w:t>request</w:t>
      </w:r>
      <w:r w:rsidRPr="002F553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,User</w:t>
      </w:r>
      <w:proofErr w:type="spellEnd"/>
      <w:r w:rsidRPr="002F553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 xml:space="preserve"> </w:t>
      </w:r>
      <w:r w:rsidRPr="002F553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  <w:t>$</w:t>
      </w:r>
      <w:proofErr w:type="spellStart"/>
      <w:r w:rsidRPr="002F5531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bidi="si-LK"/>
        </w:rPr>
        <w:t>staff_id</w:t>
      </w:r>
      <w:proofErr w:type="spellEnd"/>
      <w:r w:rsidRPr="002F553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)</w:t>
      </w:r>
      <w:r w:rsidRPr="002F5531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br/>
        <w:t>{</w:t>
      </w:r>
    </w:p>
    <w:p w:rsidR="002F5531" w:rsidRDefault="002F5531" w:rsidP="002F5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ab/>
        <w:t>//Your Code</w:t>
      </w:r>
    </w:p>
    <w:p w:rsidR="002F5531" w:rsidRPr="002F5531" w:rsidRDefault="002F5531" w:rsidP="002F55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si-LK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bidi="si-LK"/>
        </w:rPr>
        <w:t>}</w:t>
      </w:r>
    </w:p>
    <w:p w:rsidR="00DD72D4" w:rsidRPr="00C02777" w:rsidRDefault="00DD72D4" w:rsidP="00DD72D4">
      <w:pPr>
        <w:spacing w:line="276" w:lineRule="auto"/>
        <w:jc w:val="both"/>
      </w:pPr>
    </w:p>
    <w:p w:rsidR="00C02777" w:rsidRDefault="00C02777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p w:rsidR="002F5531" w:rsidRDefault="002F5531" w:rsidP="004077D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9419772"/>
        <w:docPartObj>
          <w:docPartGallery w:val="Bibliographies"/>
          <w:docPartUnique/>
        </w:docPartObj>
      </w:sdtPr>
      <w:sdtEndPr/>
      <w:sdtContent>
        <w:p w:rsidR="002F5531" w:rsidRDefault="002F5531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:rsidR="002F5531" w:rsidRDefault="002F5531" w:rsidP="002F5531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http://www.php-fig.org/, n.d. </w:t>
              </w:r>
              <w:r>
                <w:rPr>
                  <w:i/>
                  <w:iCs/>
                  <w:noProof/>
                </w:rPr>
                <w:t xml:space="preserve">http://www.php-fig.org/.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http://www.php-fig.org/psr/psr-1/</w:t>
              </w:r>
            </w:p>
            <w:p w:rsidR="002F5531" w:rsidRDefault="002F5531" w:rsidP="002F5531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http://www.php-fig.org, n.d. </w:t>
              </w:r>
              <w:r>
                <w:rPr>
                  <w:i/>
                  <w:iCs/>
                  <w:noProof/>
                </w:rPr>
                <w:t xml:space="preserve">http://www.php-fig.org.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http://www.php-fig.org/psr/psr-2/</w:t>
              </w:r>
            </w:p>
            <w:p w:rsidR="002F5531" w:rsidRDefault="002F5531" w:rsidP="002F553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F5531" w:rsidRPr="004077D5" w:rsidRDefault="002F5531" w:rsidP="004077D5"/>
    <w:sectPr w:rsidR="002F5531" w:rsidRPr="0040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A5"/>
    <w:rsid w:val="000966AB"/>
    <w:rsid w:val="001C0F5B"/>
    <w:rsid w:val="00257CA5"/>
    <w:rsid w:val="002F5531"/>
    <w:rsid w:val="004077D5"/>
    <w:rsid w:val="00645252"/>
    <w:rsid w:val="006D3D74"/>
    <w:rsid w:val="007D63AA"/>
    <w:rsid w:val="007E47D3"/>
    <w:rsid w:val="00967C61"/>
    <w:rsid w:val="009D2B97"/>
    <w:rsid w:val="00A101EA"/>
    <w:rsid w:val="00A9204E"/>
    <w:rsid w:val="00C02777"/>
    <w:rsid w:val="00CF6A2F"/>
    <w:rsid w:val="00DD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2740"/>
  <w15:chartTrackingRefBased/>
  <w15:docId w15:val="{8F943406-5A46-4FCD-B714-F1CE3038D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Bibliography">
    <w:name w:val="Bibliography"/>
    <w:basedOn w:val="Normal"/>
    <w:next w:val="Normal"/>
    <w:uiPriority w:val="37"/>
    <w:unhideWhenUsed/>
    <w:rsid w:val="002F5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en.wikipedia.org/wiki/Indent_styl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uru%20Kusal\AppData\Roaming\Microsoft\Templates\Single%20spaced%20(blank)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htt</b:Tag>
    <b:SourceType>InternetSite</b:SourceType>
    <b:Guid>{97D35941-0ED8-411B-8FB1-A6E106290838}</b:Guid>
    <b:Title>http://www.php-fig.org/</b:Title>
    <b:URL>http://www.php-fig.org/psr/psr-1/</b:URL>
    <b:Author>
      <b:Author>
        <b:NameList>
          <b:Person>
            <b:Last>http://www.php-fig.org/</b:Last>
          </b:Person>
        </b:NameList>
      </b:Author>
    </b:Author>
    <b:RefOrder>1</b:RefOrder>
  </b:Source>
  <b:Source>
    <b:Tag>htt1</b:Tag>
    <b:SourceType>InternetSite</b:SourceType>
    <b:Guid>{6A40A433-2252-4F63-A842-72EA8ABD2B07}</b:Guid>
    <b:Author>
      <b:Author>
        <b:NameList>
          <b:Person>
            <b:Last>http://www.php-fig.org</b:Last>
          </b:Person>
        </b:NameList>
      </b:Author>
    </b:Author>
    <b:Title>http://www.php-fig.org</b:Title>
    <b:URL>http://www.php-fig.org/psr/psr-2/</b:URL>
    <b:RefOrder>2</b:RefOrder>
  </b:Source>
</b:Sourc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3D5E7F-71BE-42DE-BB84-9BF82C830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(blank)(2).dotx</Template>
  <TotalTime>103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Basuru Balasuriya</dc:creator>
  <cp:keywords/>
  <dc:description/>
  <cp:lastModifiedBy>Basuru Balasuriya</cp:lastModifiedBy>
  <cp:revision>6</cp:revision>
  <dcterms:created xsi:type="dcterms:W3CDTF">2016-11-09T08:44:00Z</dcterms:created>
  <dcterms:modified xsi:type="dcterms:W3CDTF">2016-11-20T17:44:00Z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